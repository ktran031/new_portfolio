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FB1" w:rsidRDefault="005C7468" w:rsidP="005C7468">
      <w:pPr>
        <w:spacing w:before="71"/>
        <w:ind w:left="4150" w:right="428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4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FF5FB1" w:rsidRDefault="005C7468" w:rsidP="005C7468">
      <w:pPr>
        <w:spacing w:before="6"/>
        <w:ind w:left="2782" w:right="2916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position w:val="-1"/>
          <w:sz w:val="22"/>
          <w:szCs w:val="22"/>
        </w:rPr>
        <w:t>(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714</w:t>
      </w:r>
      <w:r>
        <w:rPr>
          <w:rFonts w:ascii="Arial" w:eastAsia="Arial" w:hAnsi="Arial" w:cs="Arial"/>
          <w:position w:val="-1"/>
          <w:sz w:val="22"/>
          <w:szCs w:val="22"/>
        </w:rPr>
        <w:t>)</w:t>
      </w:r>
      <w:r>
        <w:rPr>
          <w:rFonts w:ascii="Arial" w:eastAsia="Arial" w:hAnsi="Arial" w:cs="Arial"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4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2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>1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-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0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7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6</w:t>
      </w:r>
      <w:r>
        <w:rPr>
          <w:rFonts w:ascii="Arial" w:eastAsia="Arial" w:hAnsi="Arial" w:cs="Arial"/>
          <w:position w:val="-1"/>
          <w:sz w:val="22"/>
          <w:szCs w:val="22"/>
        </w:rPr>
        <w:t>7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|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hyperlink r:id="rId5">
        <w:r>
          <w:rPr>
            <w:rFonts w:ascii="Arial" w:eastAsia="Arial" w:hAnsi="Arial" w:cs="Arial"/>
            <w:spacing w:val="1"/>
            <w:position w:val="-1"/>
            <w:sz w:val="22"/>
            <w:szCs w:val="22"/>
          </w:rPr>
          <w:t>kt</w:t>
        </w:r>
        <w:r>
          <w:rPr>
            <w:rFonts w:ascii="Arial" w:eastAsia="Arial" w:hAnsi="Arial" w:cs="Arial"/>
            <w:spacing w:val="-2"/>
            <w:position w:val="-1"/>
            <w:sz w:val="22"/>
            <w:szCs w:val="22"/>
          </w:rPr>
          <w:t>r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-3"/>
            <w:position w:val="-1"/>
            <w:sz w:val="22"/>
            <w:szCs w:val="22"/>
          </w:rPr>
          <w:t>n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0</w:t>
        </w:r>
        <w:r>
          <w:rPr>
            <w:rFonts w:ascii="Arial" w:eastAsia="Arial" w:hAnsi="Arial" w:cs="Arial"/>
            <w:spacing w:val="-3"/>
            <w:position w:val="-1"/>
            <w:sz w:val="22"/>
            <w:szCs w:val="22"/>
          </w:rPr>
          <w:t>3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1</w:t>
        </w:r>
        <w:r>
          <w:rPr>
            <w:rFonts w:ascii="Arial" w:eastAsia="Arial" w:hAnsi="Arial" w:cs="Arial"/>
            <w:spacing w:val="-2"/>
            <w:position w:val="-1"/>
            <w:sz w:val="22"/>
            <w:szCs w:val="22"/>
          </w:rPr>
          <w:t>@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g</w:t>
        </w:r>
        <w:r>
          <w:rPr>
            <w:rFonts w:ascii="Arial" w:eastAsia="Arial" w:hAnsi="Arial" w:cs="Arial"/>
            <w:spacing w:val="-2"/>
            <w:position w:val="-1"/>
            <w:sz w:val="22"/>
            <w:szCs w:val="22"/>
          </w:rPr>
          <w:t>m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-1"/>
            <w:position w:val="-1"/>
            <w:sz w:val="22"/>
            <w:szCs w:val="22"/>
          </w:rPr>
          <w:t>il</w:t>
        </w:r>
        <w:r>
          <w:rPr>
            <w:rFonts w:ascii="Arial" w:eastAsia="Arial" w:hAnsi="Arial" w:cs="Arial"/>
            <w:spacing w:val="1"/>
            <w:position w:val="-1"/>
            <w:sz w:val="22"/>
            <w:szCs w:val="22"/>
          </w:rPr>
          <w:t>.</w:t>
        </w:r>
        <w:r>
          <w:rPr>
            <w:rFonts w:ascii="Arial" w:eastAsia="Arial" w:hAnsi="Arial" w:cs="Arial"/>
            <w:spacing w:val="-5"/>
            <w:position w:val="-1"/>
            <w:sz w:val="22"/>
            <w:szCs w:val="22"/>
          </w:rPr>
          <w:t>c</w:t>
        </w:r>
        <w:r>
          <w:rPr>
            <w:rFonts w:ascii="Arial" w:eastAsia="Arial" w:hAnsi="Arial" w:cs="Arial"/>
            <w:spacing w:val="2"/>
            <w:position w:val="-1"/>
            <w:sz w:val="22"/>
            <w:szCs w:val="22"/>
          </w:rPr>
          <w:t>o</w:t>
        </w:r>
        <w:r>
          <w:rPr>
            <w:rFonts w:ascii="Arial" w:eastAsia="Arial" w:hAnsi="Arial" w:cs="Arial"/>
            <w:position w:val="-1"/>
            <w:sz w:val="22"/>
            <w:szCs w:val="22"/>
          </w:rPr>
          <w:t>m</w:t>
        </w:r>
      </w:hyperlink>
    </w:p>
    <w:p w:rsidR="00FF5FB1" w:rsidRDefault="00FF5FB1" w:rsidP="005C7468">
      <w:pPr>
        <w:spacing w:before="19"/>
      </w:pPr>
    </w:p>
    <w:p w:rsidR="005C7468" w:rsidRPr="005C7468" w:rsidRDefault="00FF5FB1" w:rsidP="005C7468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 w:rsidRPr="00FF5FB1">
        <w:pict>
          <v:group id="_x0000_s1068" style="position:absolute;left:0;text-align:left;margin-left:71.2pt;margin-top:-2.1pt;width:469.55pt;height:1.55pt;z-index:-251660288;mso-position-horizontal-relative:page" coordorigin="1424,-42" coordsize="9391,31">
            <v:shape id="_x0000_s1081" style="position:absolute;left:1440;top:-26;width:9360;height:0" coordorigin="1440,-26" coordsize="9360,0" path="m1440,-26r9360,e" filled="f" strokecolor="#9f9f9f" strokeweight="1.55pt">
              <v:path arrowok="t"/>
            </v:shape>
            <v:shape id="_x0000_s1080" style="position:absolute;left:1440;top:-38;width:5;height:0" coordorigin="1440,-38" coordsize="5,0" path="m1440,-38r5,e" filled="f" strokecolor="#9f9f9f" strokeweight=".34pt">
              <v:path arrowok="t"/>
            </v:shape>
            <v:shape id="_x0000_s1079" style="position:absolute;left:1440;top:-38;width:5;height:0" coordorigin="1440,-38" coordsize="5,0" path="m1440,-38r5,e" filled="f" strokecolor="#9f9f9f" strokeweight=".34pt">
              <v:path arrowok="t"/>
            </v:shape>
            <v:shape id="_x0000_s1078" style="position:absolute;left:1445;top:-38;width:9354;height:0" coordorigin="1445,-38" coordsize="9354,0" path="m1445,-38r9354,e" filled="f" strokecolor="#9f9f9f" strokeweight=".34pt">
              <v:path arrowok="t"/>
            </v:shape>
            <v:shape id="_x0000_s1077" style="position:absolute;left:10800;top:-38;width:5;height:0" coordorigin="10800,-38" coordsize="5,0" path="m10800,-38r4,e" filled="f" strokecolor="#e2e2e2" strokeweight=".34pt">
              <v:path arrowok="t"/>
            </v:shape>
            <v:shape id="_x0000_s1076" style="position:absolute;left:10800;top:-38;width:5;height:0" coordorigin="10800,-38" coordsize="5,0" path="m10800,-38r4,e" filled="f" strokecolor="#9f9f9f" strokeweight=".34pt">
              <v:path arrowok="t"/>
            </v:shape>
            <v:shape id="_x0000_s1075" style="position:absolute;left:1440;top:-26;width:5;height:0" coordorigin="1440,-26" coordsize="5,0" path="m1440,-26r5,e" filled="f" strokecolor="#9f9f9f" strokeweight="1.06pt">
              <v:path arrowok="t"/>
            </v:shape>
            <v:shape id="_x0000_s1074" style="position:absolute;left:10800;top:-26;width:5;height:0" coordorigin="10800,-26" coordsize="5,0" path="m10800,-26r4,e" filled="f" strokecolor="#e2e2e2" strokeweight="1.06pt">
              <v:path arrowok="t"/>
            </v:shape>
            <v:shape id="_x0000_s1073" style="position:absolute;left:1440;top:-14;width:5;height:0" coordorigin="1440,-14" coordsize="5,0" path="m1440,-14r5,e" filled="f" strokecolor="#9f9f9f" strokeweight=".34pt">
              <v:path arrowok="t"/>
            </v:shape>
            <v:shape id="_x0000_s1072" style="position:absolute;left:1440;top:-14;width:5;height:0" coordorigin="1440,-14" coordsize="5,0" path="m1440,-14r5,e" filled="f" strokecolor="#e2e2e2" strokeweight=".34pt">
              <v:path arrowok="t"/>
            </v:shape>
            <v:shape id="_x0000_s1071" style="position:absolute;left:1445;top:-14;width:9354;height:0" coordorigin="1445,-14" coordsize="9354,0" path="m1445,-14r9354,e" filled="f" strokecolor="#e2e2e2" strokeweight=".34pt">
              <v:path arrowok="t"/>
            </v:shape>
            <v:shape id="_x0000_s1070" style="position:absolute;left:10800;top:-14;width:5;height:0" coordorigin="10800,-14" coordsize="5,0" path="m10800,-14r4,e" filled="f" strokecolor="#e2e2e2" strokeweight=".34pt">
              <v:path arrowok="t"/>
            </v:shape>
            <v:shape id="_x0000_s1069" style="position:absolute;left:10800;top:-14;width:5;height:0" coordorigin="10800,-14" coordsize="5,0" path="m10800,-14r4,e" filled="f" strokecolor="#e2e2e2" strokeweight=".34pt">
              <v:path arrowok="t"/>
            </v:shape>
            <w10:wrap anchorx="page"/>
          </v:group>
        </w:pict>
      </w:r>
      <w:r w:rsidR="005C7468">
        <w:rPr>
          <w:rFonts w:ascii="Arial" w:eastAsia="Arial" w:hAnsi="Arial" w:cs="Arial"/>
          <w:b/>
          <w:spacing w:val="-1"/>
          <w:sz w:val="22"/>
          <w:szCs w:val="22"/>
        </w:rPr>
        <w:t>K</w:t>
      </w:r>
      <w:r w:rsidR="005C7468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="005C7468">
        <w:rPr>
          <w:rFonts w:ascii="Arial" w:eastAsia="Arial" w:hAnsi="Arial" w:cs="Arial"/>
          <w:b/>
          <w:sz w:val="22"/>
          <w:szCs w:val="22"/>
        </w:rPr>
        <w:t>Y</w:t>
      </w:r>
      <w:r w:rsidR="005C7468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b/>
          <w:spacing w:val="-1"/>
          <w:sz w:val="22"/>
          <w:szCs w:val="22"/>
        </w:rPr>
        <w:t>C</w:t>
      </w:r>
      <w:r w:rsidR="005C7468">
        <w:rPr>
          <w:rFonts w:ascii="Arial" w:eastAsia="Arial" w:hAnsi="Arial" w:cs="Arial"/>
          <w:b/>
          <w:spacing w:val="1"/>
          <w:sz w:val="22"/>
          <w:szCs w:val="22"/>
        </w:rPr>
        <w:t>O</w:t>
      </w:r>
      <w:r w:rsidR="005C7468">
        <w:rPr>
          <w:rFonts w:ascii="Arial" w:eastAsia="Arial" w:hAnsi="Arial" w:cs="Arial"/>
          <w:b/>
          <w:spacing w:val="-6"/>
          <w:sz w:val="22"/>
          <w:szCs w:val="22"/>
        </w:rPr>
        <w:t>M</w:t>
      </w:r>
      <w:r w:rsidR="005C7468">
        <w:rPr>
          <w:rFonts w:ascii="Arial" w:eastAsia="Arial" w:hAnsi="Arial" w:cs="Arial"/>
          <w:b/>
          <w:spacing w:val="1"/>
          <w:sz w:val="22"/>
          <w:szCs w:val="22"/>
        </w:rPr>
        <w:t>PE</w:t>
      </w:r>
      <w:r w:rsidR="005C7468">
        <w:rPr>
          <w:rFonts w:ascii="Arial" w:eastAsia="Arial" w:hAnsi="Arial" w:cs="Arial"/>
          <w:b/>
          <w:spacing w:val="4"/>
          <w:sz w:val="22"/>
          <w:szCs w:val="22"/>
        </w:rPr>
        <w:t>T</w:t>
      </w:r>
      <w:r w:rsidR="005C7468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="005C7468">
        <w:rPr>
          <w:rFonts w:ascii="Arial" w:eastAsia="Arial" w:hAnsi="Arial" w:cs="Arial"/>
          <w:b/>
          <w:spacing w:val="-6"/>
          <w:sz w:val="22"/>
          <w:szCs w:val="22"/>
        </w:rPr>
        <w:t>N</w:t>
      </w:r>
      <w:r w:rsidR="005C7468">
        <w:rPr>
          <w:rFonts w:ascii="Arial" w:eastAsia="Arial" w:hAnsi="Arial" w:cs="Arial"/>
          <w:b/>
          <w:spacing w:val="-1"/>
          <w:sz w:val="22"/>
          <w:szCs w:val="22"/>
        </w:rPr>
        <w:t>C</w:t>
      </w:r>
      <w:r w:rsidR="005C7468">
        <w:rPr>
          <w:rFonts w:ascii="Arial" w:eastAsia="Arial" w:hAnsi="Arial" w:cs="Arial"/>
          <w:b/>
          <w:spacing w:val="-4"/>
          <w:sz w:val="22"/>
          <w:szCs w:val="22"/>
        </w:rPr>
        <w:t>I</w:t>
      </w:r>
      <w:r w:rsidR="005C7468">
        <w:rPr>
          <w:rFonts w:ascii="Arial" w:eastAsia="Arial" w:hAnsi="Arial" w:cs="Arial"/>
          <w:b/>
          <w:spacing w:val="1"/>
          <w:sz w:val="22"/>
          <w:szCs w:val="22"/>
        </w:rPr>
        <w:t>ES</w:t>
      </w:r>
      <w:r w:rsidR="005C7468">
        <w:rPr>
          <w:rFonts w:ascii="Arial" w:eastAsia="Arial" w:hAnsi="Arial" w:cs="Arial"/>
          <w:b/>
          <w:sz w:val="22"/>
          <w:szCs w:val="22"/>
        </w:rPr>
        <w:t>:</w:t>
      </w:r>
    </w:p>
    <w:p w:rsidR="00FF5FB1" w:rsidRDefault="005C7468" w:rsidP="005C7468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6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7"/>
          <w:sz w:val="22"/>
          <w:szCs w:val="22"/>
        </w:rPr>
        <w:t>W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d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x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w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t</w:t>
      </w:r>
    </w:p>
    <w:p w:rsidR="00FF5FB1" w:rsidRDefault="005C7468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6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c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l</w:t>
      </w:r>
    </w:p>
    <w:p w:rsidR="00FF5FB1" w:rsidRDefault="005C7468" w:rsidP="005C7468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6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7"/>
          <w:sz w:val="22"/>
          <w:szCs w:val="22"/>
        </w:rPr>
        <w:t>W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ss,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ho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H</w:t>
      </w:r>
      <w:r>
        <w:rPr>
          <w:rFonts w:ascii="Arial" w:eastAsia="Arial" w:hAnsi="Arial" w:cs="Arial"/>
          <w:color w:val="202020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7"/>
          <w:sz w:val="22"/>
          <w:szCs w:val="22"/>
        </w:rPr>
        <w:t>M</w:t>
      </w:r>
      <w:r>
        <w:rPr>
          <w:rFonts w:ascii="Arial" w:eastAsia="Arial" w:hAnsi="Arial" w:cs="Arial"/>
          <w:color w:val="202020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S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</w:p>
    <w:p w:rsidR="00FF5FB1" w:rsidRDefault="005C7468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xc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ll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pe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mm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un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on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4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-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b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u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z w:val="22"/>
          <w:szCs w:val="22"/>
        </w:rPr>
        <w:t>sk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ill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</w:p>
    <w:p w:rsidR="00FF5FB1" w:rsidRDefault="00FF5FB1" w:rsidP="005C7468">
      <w:pPr>
        <w:tabs>
          <w:tab w:val="left" w:pos="820"/>
        </w:tabs>
        <w:spacing w:before="8"/>
        <w:ind w:left="821" w:right="804" w:hanging="361"/>
        <w:rPr>
          <w:rFonts w:ascii="Arial" w:eastAsia="Arial" w:hAnsi="Arial" w:cs="Arial"/>
          <w:sz w:val="22"/>
          <w:szCs w:val="22"/>
        </w:rPr>
      </w:pPr>
      <w:r w:rsidRPr="00FF5FB1">
        <w:pict>
          <v:group id="_x0000_s1054" style="position:absolute;left:0;text-align:left;margin-left:71.2pt;margin-top:34pt;width:469.55pt;height:1.65pt;z-index:-251659264;mso-position-horizontal-relative:page" coordorigin="1424,680" coordsize="9391,33">
            <v:shape id="_x0000_s1067" style="position:absolute;left:1440;top:696;width:9360;height:0" coordorigin="1440,696" coordsize="9360,0" path="m1440,696r9360,e" filled="f" strokecolor="#9f9f9f" strokeweight="1.55pt">
              <v:path arrowok="t"/>
            </v:shape>
            <v:shape id="_x0000_s1066" style="position:absolute;left:1440;top:686;width:5;height:0" coordorigin="1440,686" coordsize="5,0" path="m1440,686r5,e" filled="f" strokecolor="#9f9f9f" strokeweight=".34pt">
              <v:path arrowok="t"/>
            </v:shape>
            <v:shape id="_x0000_s1065" style="position:absolute;left:1440;top:686;width:5;height:0" coordorigin="1440,686" coordsize="5,0" path="m1440,686r5,e" filled="f" strokecolor="#9f9f9f" strokeweight=".34pt">
              <v:path arrowok="t"/>
            </v:shape>
            <v:shape id="_x0000_s1064" style="position:absolute;left:1445;top:686;width:9354;height:0" coordorigin="1445,686" coordsize="9354,0" path="m1445,686r9354,e" filled="f" strokecolor="#9f9f9f" strokeweight=".34pt">
              <v:path arrowok="t"/>
            </v:shape>
            <v:shape id="_x0000_s1063" style="position:absolute;left:10800;top:686;width:5;height:0" coordorigin="10800,686" coordsize="5,0" path="m10800,686r4,e" filled="f" strokecolor="#e2e2e2" strokeweight=".34pt">
              <v:path arrowok="t"/>
            </v:shape>
            <v:shape id="_x0000_s1062" style="position:absolute;left:10800;top:686;width:5;height:0" coordorigin="10800,686" coordsize="5,0" path="m10800,686r4,e" filled="f" strokecolor="#9f9f9f" strokeweight=".34pt">
              <v:path arrowok="t"/>
            </v:shape>
            <v:shape id="_x0000_s1061" style="position:absolute;left:1440;top:698;width:5;height:0" coordorigin="1440,698" coordsize="5,0" path="m1440,698r5,e" filled="f" strokecolor="#9f9f9f" strokeweight="1.06pt">
              <v:path arrowok="t"/>
            </v:shape>
            <v:shape id="_x0000_s1060" style="position:absolute;left:10800;top:698;width:5;height:0" coordorigin="10800,698" coordsize="5,0" path="m10800,698r4,e" filled="f" strokecolor="#e2e2e2" strokeweight="1.06pt">
              <v:path arrowok="t"/>
            </v:shape>
            <v:shape id="_x0000_s1059" style="position:absolute;left:1440;top:710;width:5;height:0" coordorigin="1440,710" coordsize="5,0" path="m1440,710r5,e" filled="f" strokecolor="#9f9f9f" strokeweight=".34pt">
              <v:path arrowok="t"/>
            </v:shape>
            <v:shape id="_x0000_s1058" style="position:absolute;left:1440;top:710;width:5;height:0" coordorigin="1440,710" coordsize="5,0" path="m1440,710r5,e" filled="f" strokecolor="#e2e2e2" strokeweight=".34pt">
              <v:path arrowok="t"/>
            </v:shape>
            <v:shape id="_x0000_s1057" style="position:absolute;left:1445;top:710;width:9354;height:0" coordorigin="1445,710" coordsize="9354,0" path="m1445,710r9354,e" filled="f" strokecolor="#e2e2e2" strokeweight=".34pt">
              <v:path arrowok="t"/>
            </v:shape>
            <v:shape id="_x0000_s1056" style="position:absolute;left:10800;top:710;width:5;height:0" coordorigin="10800,710" coordsize="5,0" path="m10800,710r4,e" filled="f" strokecolor="#e2e2e2" strokeweight=".34pt">
              <v:path arrowok="t"/>
            </v:shape>
            <v:shape id="_x0000_s1055" style="position:absolute;left:10800;top:710;width:5;height:0" coordorigin="10800,710" coordsize="5,0" path="m10800,710r4,e" filled="f" strokecolor="#e2e2e2" strokeweight=".34pt">
              <v:path arrowok="t"/>
            </v:shape>
            <w10:wrap anchorx="page"/>
          </v:group>
        </w:pict>
      </w:r>
      <w:r w:rsidR="005C7468">
        <w:rPr>
          <w:rFonts w:ascii="Symbol" w:eastAsia="Symbol" w:hAnsi="Symbol" w:cs="Symbol"/>
        </w:rPr>
        <w:t></w:t>
      </w:r>
      <w:r w:rsidR="005C7468">
        <w:rPr>
          <w:rFonts w:ascii="Symbol" w:eastAsia="Symbol" w:hAnsi="Symbol" w:cs="Symbol"/>
          <w:spacing w:val="-49"/>
        </w:rPr>
        <w:t></w:t>
      </w:r>
      <w:r w:rsidR="005C7468">
        <w:tab/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>E</w:t>
      </w:r>
      <w:r w:rsidR="005C7468">
        <w:rPr>
          <w:rFonts w:ascii="Arial" w:eastAsia="Arial" w:hAnsi="Arial" w:cs="Arial"/>
          <w:color w:val="202020"/>
          <w:sz w:val="22"/>
          <w:szCs w:val="22"/>
        </w:rPr>
        <w:t>x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 w:rsidR="005C7468">
        <w:rPr>
          <w:rFonts w:ascii="Arial" w:eastAsia="Arial" w:hAnsi="Arial" w:cs="Arial"/>
          <w:color w:val="202020"/>
          <w:spacing w:val="-5"/>
          <w:sz w:val="22"/>
          <w:szCs w:val="22"/>
        </w:rPr>
        <w:t>c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u</w:t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 w:rsidR="005C7468"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 w:rsidR="005C7468">
        <w:rPr>
          <w:rFonts w:ascii="Arial" w:eastAsia="Arial" w:hAnsi="Arial" w:cs="Arial"/>
          <w:color w:val="202020"/>
          <w:sz w:val="22"/>
          <w:szCs w:val="22"/>
        </w:rPr>
        <w:t>s</w:t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 w:rsidR="005C7468">
        <w:rPr>
          <w:rFonts w:ascii="Arial" w:eastAsia="Arial" w:hAnsi="Arial" w:cs="Arial"/>
          <w:color w:val="202020"/>
          <w:spacing w:val="-5"/>
          <w:sz w:val="22"/>
          <w:szCs w:val="22"/>
        </w:rPr>
        <w:t>s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 w:rsidR="005C7468"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 w:rsidR="005C7468">
        <w:rPr>
          <w:rFonts w:ascii="Arial" w:eastAsia="Arial" w:hAnsi="Arial" w:cs="Arial"/>
          <w:color w:val="202020"/>
          <w:sz w:val="22"/>
          <w:szCs w:val="22"/>
        </w:rPr>
        <w:t>s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b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ili</w:t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 w:rsidR="005C7468">
        <w:rPr>
          <w:rFonts w:ascii="Arial" w:eastAsia="Arial" w:hAnsi="Arial" w:cs="Arial"/>
          <w:color w:val="202020"/>
          <w:sz w:val="22"/>
          <w:szCs w:val="22"/>
        </w:rPr>
        <w:t>s</w:t>
      </w:r>
      <w:r w:rsidR="005C7468">
        <w:rPr>
          <w:rFonts w:ascii="Arial" w:eastAsia="Arial" w:hAnsi="Arial" w:cs="Arial"/>
          <w:color w:val="202020"/>
          <w:spacing w:val="-3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 w:rsidR="005C7468">
        <w:rPr>
          <w:rFonts w:ascii="Arial" w:eastAsia="Arial" w:hAnsi="Arial" w:cs="Arial"/>
          <w:color w:val="202020"/>
          <w:sz w:val="22"/>
          <w:szCs w:val="22"/>
        </w:rPr>
        <w:t>c</w:t>
      </w:r>
      <w:r w:rsidR="005C7468">
        <w:rPr>
          <w:rFonts w:ascii="Arial" w:eastAsia="Arial" w:hAnsi="Arial" w:cs="Arial"/>
          <w:color w:val="202020"/>
          <w:spacing w:val="-5"/>
          <w:sz w:val="22"/>
          <w:szCs w:val="22"/>
        </w:rPr>
        <w:t>c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d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 w:rsidR="005C7468">
        <w:rPr>
          <w:rFonts w:ascii="Arial" w:eastAsia="Arial" w:hAnsi="Arial" w:cs="Arial"/>
          <w:color w:val="202020"/>
          <w:sz w:val="22"/>
          <w:szCs w:val="22"/>
        </w:rPr>
        <w:t>g</w:t>
      </w:r>
      <w:r w:rsidR="005C7468"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 w:rsidR="005C7468">
        <w:rPr>
          <w:rFonts w:ascii="Arial" w:eastAsia="Arial" w:hAnsi="Arial" w:cs="Arial"/>
          <w:color w:val="202020"/>
          <w:sz w:val="22"/>
          <w:szCs w:val="22"/>
        </w:rPr>
        <w:t>o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 w:rsidR="005C7468">
        <w:rPr>
          <w:rFonts w:ascii="Arial" w:eastAsia="Arial" w:hAnsi="Arial" w:cs="Arial"/>
          <w:color w:val="202020"/>
          <w:sz w:val="22"/>
          <w:szCs w:val="22"/>
        </w:rPr>
        <w:t>y</w:t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wi</w:t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 w:rsidR="005C7468">
        <w:rPr>
          <w:rFonts w:ascii="Arial" w:eastAsia="Arial" w:hAnsi="Arial" w:cs="Arial"/>
          <w:color w:val="202020"/>
          <w:sz w:val="22"/>
          <w:szCs w:val="22"/>
        </w:rPr>
        <w:t>h</w:t>
      </w:r>
      <w:r w:rsidR="005C7468">
        <w:rPr>
          <w:rFonts w:ascii="Arial" w:eastAsia="Arial" w:hAnsi="Arial" w:cs="Arial"/>
          <w:color w:val="202020"/>
          <w:spacing w:val="-6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 w:rsidR="005C7468">
        <w:rPr>
          <w:rFonts w:ascii="Arial" w:eastAsia="Arial" w:hAnsi="Arial" w:cs="Arial"/>
          <w:color w:val="202020"/>
          <w:sz w:val="22"/>
          <w:szCs w:val="22"/>
        </w:rPr>
        <w:t>l s</w:t>
      </w:r>
      <w:r w:rsidR="005C7468">
        <w:rPr>
          <w:rFonts w:ascii="Arial" w:eastAsia="Arial" w:hAnsi="Arial" w:cs="Arial"/>
          <w:color w:val="202020"/>
          <w:spacing w:val="-3"/>
          <w:sz w:val="22"/>
          <w:szCs w:val="22"/>
        </w:rPr>
        <w:t>u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pe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 w:rsidR="005C7468">
        <w:rPr>
          <w:rFonts w:ascii="Arial" w:eastAsia="Arial" w:hAnsi="Arial" w:cs="Arial"/>
          <w:color w:val="202020"/>
          <w:sz w:val="22"/>
          <w:szCs w:val="22"/>
        </w:rPr>
        <w:t>v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z w:val="22"/>
          <w:szCs w:val="22"/>
        </w:rPr>
        <w:t>s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 w:rsidR="005C7468">
        <w:rPr>
          <w:rFonts w:ascii="Arial" w:eastAsia="Arial" w:hAnsi="Arial" w:cs="Arial"/>
          <w:color w:val="202020"/>
          <w:sz w:val="22"/>
          <w:szCs w:val="22"/>
        </w:rPr>
        <w:t>n</w:t>
      </w:r>
      <w:r w:rsidR="005C7468"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z w:val="22"/>
          <w:szCs w:val="22"/>
        </w:rPr>
        <w:t>n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z w:val="22"/>
          <w:szCs w:val="22"/>
        </w:rPr>
        <w:t>a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 w:rsidR="005C7468"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 w:rsidR="005C7468">
        <w:rPr>
          <w:rFonts w:ascii="Arial" w:eastAsia="Arial" w:hAnsi="Arial" w:cs="Arial"/>
          <w:color w:val="202020"/>
          <w:sz w:val="22"/>
          <w:szCs w:val="22"/>
        </w:rPr>
        <w:t xml:space="preserve">y </w:t>
      </w:r>
      <w:r w:rsidR="005C7468"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an</w:t>
      </w:r>
      <w:r w:rsidR="005C7468"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 w:rsidR="005C7468"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 w:rsidR="005C7468">
        <w:rPr>
          <w:rFonts w:ascii="Arial" w:eastAsia="Arial" w:hAnsi="Arial" w:cs="Arial"/>
          <w:color w:val="202020"/>
          <w:sz w:val="22"/>
          <w:szCs w:val="22"/>
        </w:rPr>
        <w:t>r</w:t>
      </w:r>
    </w:p>
    <w:p w:rsidR="00FF5FB1" w:rsidRDefault="00FF5FB1" w:rsidP="005C7468">
      <w:pPr>
        <w:spacing w:before="15"/>
      </w:pPr>
    </w:p>
    <w:p w:rsidR="005C7468" w:rsidRPr="005C7468" w:rsidRDefault="005C7468" w:rsidP="005C7468">
      <w:pPr>
        <w:spacing w:before="32"/>
        <w:ind w:left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pacing w:val="-2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1"/>
          <w:sz w:val="22"/>
          <w:szCs w:val="22"/>
        </w:rPr>
        <w:t>EX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FF5FB1" w:rsidRDefault="005C7468" w:rsidP="005C7468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ca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               </w:t>
      </w:r>
      <w:r>
        <w:rPr>
          <w:rFonts w:ascii="Arial" w:eastAsia="Arial" w:hAnsi="Arial" w:cs="Arial"/>
          <w:b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A                            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          </w:t>
      </w:r>
      <w:r>
        <w:rPr>
          <w:rFonts w:ascii="Arial" w:eastAsia="Arial" w:hAnsi="Arial" w:cs="Arial"/>
          <w:i/>
          <w:sz w:val="22"/>
          <w:szCs w:val="22"/>
        </w:rPr>
        <w:t>J</w:t>
      </w:r>
      <w:r>
        <w:rPr>
          <w:rFonts w:ascii="Arial" w:eastAsia="Arial" w:hAnsi="Arial" w:cs="Arial"/>
          <w:i/>
          <w:spacing w:val="2"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5</w:t>
      </w:r>
      <w:r>
        <w:rPr>
          <w:rFonts w:ascii="Arial" w:eastAsia="Arial" w:hAnsi="Arial" w:cs="Arial"/>
          <w:i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- </w:t>
      </w:r>
      <w:r>
        <w:rPr>
          <w:rFonts w:ascii="Arial" w:eastAsia="Arial" w:hAnsi="Arial" w:cs="Arial"/>
          <w:i/>
          <w:spacing w:val="-5"/>
          <w:sz w:val="22"/>
          <w:szCs w:val="22"/>
        </w:rPr>
        <w:t>J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>ua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2"/>
          <w:sz w:val="22"/>
          <w:szCs w:val="22"/>
        </w:rPr>
        <w:t>2</w:t>
      </w:r>
      <w:r>
        <w:rPr>
          <w:rFonts w:ascii="Arial" w:eastAsia="Arial" w:hAnsi="Arial" w:cs="Arial"/>
          <w:i/>
          <w:spacing w:val="-3"/>
          <w:sz w:val="22"/>
          <w:szCs w:val="22"/>
        </w:rPr>
        <w:t>0</w:t>
      </w:r>
      <w:r>
        <w:rPr>
          <w:rFonts w:ascii="Arial" w:eastAsia="Arial" w:hAnsi="Arial" w:cs="Arial"/>
          <w:i/>
          <w:spacing w:val="2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6</w:t>
      </w:r>
    </w:p>
    <w:p w:rsidR="00FF5FB1" w:rsidRDefault="005C7468" w:rsidP="005C7468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3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>g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</w:p>
    <w:p w:rsidR="00FF5FB1" w:rsidRDefault="005C7468" w:rsidP="005C7468">
      <w:pPr>
        <w:spacing w:before="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ea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v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g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du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b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4</w:t>
      </w:r>
      <w:r>
        <w:rPr>
          <w:rFonts w:ascii="Arial" w:eastAsia="Arial" w:hAnsi="Arial" w:cs="Arial"/>
          <w:color w:val="202020"/>
          <w:sz w:val="22"/>
          <w:szCs w:val="22"/>
        </w:rPr>
        <w:t>%</w:t>
      </w:r>
    </w:p>
    <w:p w:rsidR="00FF5FB1" w:rsidRDefault="005C7468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02020"/>
        </w:rPr>
        <w:t></w:t>
      </w:r>
      <w:r>
        <w:rPr>
          <w:color w:val="202020"/>
        </w:rPr>
        <w:t xml:space="preserve">    </w:t>
      </w:r>
      <w:r>
        <w:rPr>
          <w:color w:val="202020"/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w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on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gu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202020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20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1</w:t>
      </w:r>
      <w:r>
        <w:rPr>
          <w:rFonts w:ascii="Arial" w:eastAsia="Arial" w:hAnsi="Arial" w:cs="Arial"/>
          <w:color w:val="202020"/>
          <w:sz w:val="22"/>
          <w:szCs w:val="22"/>
        </w:rPr>
        <w:t>5</w:t>
      </w:r>
    </w:p>
    <w:p w:rsidR="00FF5FB1" w:rsidRDefault="005C7468" w:rsidP="005C7468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02020"/>
        </w:rPr>
        <w:t></w:t>
      </w:r>
      <w:r>
        <w:rPr>
          <w:color w:val="202020"/>
        </w:rPr>
        <w:t xml:space="preserve">    </w:t>
      </w:r>
      <w:r>
        <w:rPr>
          <w:color w:val="202020"/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02020"/>
          <w:sz w:val="22"/>
          <w:szCs w:val="22"/>
        </w:rPr>
        <w:t>z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v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an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 xml:space="preserve"> o</w:t>
      </w:r>
      <w:r>
        <w:rPr>
          <w:rFonts w:ascii="Arial" w:eastAsia="Arial" w:hAnsi="Arial" w:cs="Arial"/>
          <w:color w:val="202020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SE</w:t>
      </w:r>
      <w:r>
        <w:rPr>
          <w:rFonts w:ascii="Arial" w:eastAsia="Arial" w:hAnsi="Arial" w:cs="Arial"/>
          <w:color w:val="202020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u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 xml:space="preserve">r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ad</w:t>
      </w:r>
      <w:r>
        <w:rPr>
          <w:rFonts w:ascii="Arial" w:eastAsia="Arial" w:hAnsi="Arial" w:cs="Arial"/>
          <w:color w:val="202020"/>
          <w:sz w:val="22"/>
          <w:szCs w:val="22"/>
        </w:rPr>
        <w:t>v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an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c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 xml:space="preserve">s’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w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eb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k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</w:p>
    <w:p w:rsidR="00FF5FB1" w:rsidRDefault="005C7468" w:rsidP="005C7468">
      <w:pPr>
        <w:spacing w:before="1"/>
        <w:ind w:left="8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02020"/>
          <w:spacing w:val="1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B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g</w:t>
      </w:r>
    </w:p>
    <w:p w:rsidR="00FF5FB1" w:rsidRDefault="005C7468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02020"/>
        </w:rPr>
        <w:t></w:t>
      </w:r>
      <w:r>
        <w:rPr>
          <w:color w:val="202020"/>
        </w:rPr>
        <w:t xml:space="preserve">    </w:t>
      </w:r>
      <w:r>
        <w:rPr>
          <w:color w:val="202020"/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ha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g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20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0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0</w:t>
      </w:r>
      <w:r>
        <w:rPr>
          <w:rFonts w:ascii="Arial" w:eastAsia="Arial" w:hAnsi="Arial" w:cs="Arial"/>
          <w:color w:val="202020"/>
          <w:sz w:val="22"/>
          <w:szCs w:val="22"/>
        </w:rPr>
        <w:t>0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en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’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w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b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da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il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ba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</w:p>
    <w:p w:rsidR="00FF5FB1" w:rsidRDefault="00FF5FB1" w:rsidP="005C7468">
      <w:pPr>
        <w:spacing w:before="7"/>
        <w:rPr>
          <w:sz w:val="24"/>
          <w:szCs w:val="24"/>
        </w:rPr>
      </w:pPr>
    </w:p>
    <w:p w:rsidR="00FF5FB1" w:rsidRDefault="005C7468" w:rsidP="005C7468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ca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              </w:t>
      </w:r>
      <w:r>
        <w:rPr>
          <w:rFonts w:ascii="Arial" w:eastAsia="Arial" w:hAnsi="Arial" w:cs="Arial"/>
          <w:b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A                                       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 </w:t>
      </w:r>
      <w:r>
        <w:rPr>
          <w:rFonts w:ascii="Arial" w:eastAsia="Arial" w:hAnsi="Arial" w:cs="Arial"/>
          <w:i/>
          <w:spacing w:val="-5"/>
          <w:sz w:val="22"/>
          <w:szCs w:val="22"/>
        </w:rPr>
        <w:t>J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5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- </w:t>
      </w:r>
      <w:r>
        <w:rPr>
          <w:rFonts w:ascii="Arial" w:eastAsia="Arial" w:hAnsi="Arial" w:cs="Arial"/>
          <w:i/>
          <w:spacing w:val="-5"/>
          <w:sz w:val="22"/>
          <w:szCs w:val="22"/>
        </w:rPr>
        <w:t>J</w:t>
      </w:r>
      <w:r>
        <w:rPr>
          <w:rFonts w:ascii="Arial" w:eastAsia="Arial" w:hAnsi="Arial" w:cs="Arial"/>
          <w:i/>
          <w:spacing w:val="2"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5</w:t>
      </w:r>
    </w:p>
    <w:p w:rsidR="00FF5FB1" w:rsidRDefault="005C7468" w:rsidP="005C7468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l </w:t>
      </w:r>
      <w:r>
        <w:rPr>
          <w:rFonts w:ascii="Arial" w:eastAsia="Arial" w:hAnsi="Arial" w:cs="Arial"/>
          <w:i/>
          <w:spacing w:val="-6"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>ed</w:t>
      </w:r>
      <w:r>
        <w:rPr>
          <w:rFonts w:ascii="Arial" w:eastAsia="Arial" w:hAnsi="Arial" w:cs="Arial"/>
          <w:i/>
          <w:spacing w:val="-6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</w:p>
    <w:p w:rsidR="00FF5FB1" w:rsidRDefault="005C7468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</w:p>
    <w:p w:rsidR="00FF5FB1" w:rsidRDefault="005C7468" w:rsidP="005C7468">
      <w:pPr>
        <w:tabs>
          <w:tab w:val="left" w:pos="820"/>
        </w:tabs>
        <w:spacing w:before="1"/>
        <w:ind w:left="821" w:right="363" w:hanging="361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  <w:spacing w:val="-49"/>
        </w:rPr>
        <w:t></w:t>
      </w:r>
      <w:r>
        <w:tab/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6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%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b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>v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w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g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c</w:t>
      </w:r>
      <w:r>
        <w:rPr>
          <w:rFonts w:ascii="Arial" w:eastAsia="Arial" w:hAnsi="Arial" w:cs="Arial"/>
          <w:color w:val="000000"/>
          <w:spacing w:val="-6"/>
          <w:sz w:val="22"/>
          <w:szCs w:val="22"/>
        </w:rPr>
        <w:t>l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z w:val="22"/>
          <w:szCs w:val="22"/>
        </w:rPr>
        <w:t>y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wi</w:t>
      </w:r>
      <w:r>
        <w:rPr>
          <w:rFonts w:ascii="Arial" w:eastAsia="Arial" w:hAnsi="Arial" w:cs="Arial"/>
          <w:color w:val="00000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>h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ea</w:t>
      </w:r>
      <w:r>
        <w:rPr>
          <w:rFonts w:ascii="Arial" w:eastAsia="Arial" w:hAnsi="Arial" w:cs="Arial"/>
          <w:color w:val="000000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b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s</w:t>
      </w:r>
    </w:p>
    <w:p w:rsidR="00FF5FB1" w:rsidRDefault="005C7468" w:rsidP="005C7468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02020"/>
        </w:rPr>
        <w:t></w:t>
      </w:r>
      <w:r>
        <w:rPr>
          <w:color w:val="202020"/>
        </w:rPr>
        <w:t xml:space="preserve">    </w:t>
      </w:r>
      <w:r>
        <w:rPr>
          <w:color w:val="202020"/>
          <w:spacing w:val="19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w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on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 xml:space="preserve">r 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eb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2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0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1</w:t>
      </w:r>
      <w:r>
        <w:rPr>
          <w:rFonts w:ascii="Arial" w:eastAsia="Arial" w:hAnsi="Arial" w:cs="Arial"/>
          <w:color w:val="202020"/>
          <w:sz w:val="22"/>
          <w:szCs w:val="22"/>
        </w:rPr>
        <w:t>5</w:t>
      </w:r>
    </w:p>
    <w:p w:rsidR="00FF5FB1" w:rsidRDefault="005C7468" w:rsidP="005C7468">
      <w:pPr>
        <w:tabs>
          <w:tab w:val="left" w:pos="820"/>
        </w:tabs>
        <w:ind w:left="821" w:right="524" w:hanging="361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202020"/>
        </w:rPr>
        <w:t></w:t>
      </w:r>
      <w:r>
        <w:rPr>
          <w:rFonts w:ascii="Symbol" w:eastAsia="Symbol" w:hAnsi="Symbol" w:cs="Symbol"/>
          <w:color w:val="202020"/>
          <w:spacing w:val="-49"/>
        </w:rPr>
        <w:t></w:t>
      </w:r>
      <w:r>
        <w:rPr>
          <w:color w:val="202020"/>
        </w:rPr>
        <w:tab/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on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u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wi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v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6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Y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202020"/>
          <w:sz w:val="22"/>
          <w:szCs w:val="22"/>
        </w:rPr>
        <w:t>,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d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B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h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b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h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6"/>
          <w:sz w:val="22"/>
          <w:szCs w:val="22"/>
        </w:rPr>
        <w:t>l</w:t>
      </w:r>
      <w:r>
        <w:rPr>
          <w:rFonts w:ascii="Arial" w:eastAsia="Arial" w:hAnsi="Arial" w:cs="Arial"/>
          <w:color w:val="202020"/>
          <w:sz w:val="22"/>
          <w:szCs w:val="22"/>
        </w:rPr>
        <w:t>f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02020"/>
          <w:sz w:val="22"/>
          <w:szCs w:val="22"/>
        </w:rPr>
        <w:t xml:space="preserve">f 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o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z w:val="22"/>
          <w:szCs w:val="22"/>
        </w:rPr>
        <w:t>x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ed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he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k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20202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02020"/>
          <w:spacing w:val="-5"/>
          <w:sz w:val="22"/>
          <w:szCs w:val="22"/>
        </w:rPr>
        <w:t>c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p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20202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02020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0202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02020"/>
          <w:sz w:val="22"/>
          <w:szCs w:val="22"/>
        </w:rPr>
        <w:t>s</w:t>
      </w:r>
    </w:p>
    <w:p w:rsidR="00FF5FB1" w:rsidRDefault="00FF5FB1" w:rsidP="005C7468">
      <w:pPr>
        <w:spacing w:before="2"/>
        <w:rPr>
          <w:sz w:val="24"/>
          <w:szCs w:val="24"/>
        </w:rPr>
      </w:pPr>
    </w:p>
    <w:p w:rsidR="00FF5FB1" w:rsidRDefault="005C7468" w:rsidP="005C7468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ore                           </w:t>
      </w:r>
      <w:r>
        <w:rPr>
          <w:rFonts w:ascii="Arial" w:eastAsia="Arial" w:hAnsi="Arial" w:cs="Arial"/>
          <w:b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A                                    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   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b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4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–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J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2"/>
          <w:sz w:val="22"/>
          <w:szCs w:val="22"/>
        </w:rPr>
        <w:t>ua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5</w:t>
      </w:r>
    </w:p>
    <w:p w:rsidR="00FF5FB1" w:rsidRDefault="005C7468" w:rsidP="005C7468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pe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6"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st</w:t>
      </w:r>
    </w:p>
    <w:p w:rsidR="00FF5FB1" w:rsidRDefault="005C7468" w:rsidP="005C7468">
      <w:pPr>
        <w:tabs>
          <w:tab w:val="left" w:pos="820"/>
        </w:tabs>
        <w:spacing w:before="6"/>
        <w:ind w:left="821" w:right="778" w:hanging="361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rFonts w:ascii="Symbol" w:eastAsia="Symbol" w:hAnsi="Symbol" w:cs="Symbol"/>
          <w:color w:val="333333"/>
          <w:spacing w:val="-49"/>
        </w:rPr>
        <w:t></w:t>
      </w:r>
      <w:r>
        <w:rPr>
          <w:color w:val="333333"/>
        </w:rPr>
        <w:tab/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333333"/>
          <w:sz w:val="22"/>
          <w:szCs w:val="22"/>
        </w:rPr>
        <w:t>v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z w:val="22"/>
          <w:szCs w:val="22"/>
        </w:rPr>
        <w:t>ve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u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ge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ea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i</w:t>
      </w:r>
      <w:r>
        <w:rPr>
          <w:rFonts w:ascii="Arial" w:eastAsia="Arial" w:hAnsi="Arial" w:cs="Arial"/>
          <w:color w:val="333333"/>
          <w:sz w:val="22"/>
          <w:szCs w:val="22"/>
        </w:rPr>
        <w:t>ve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hn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q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ue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-4"/>
          <w:sz w:val="22"/>
          <w:szCs w:val="22"/>
        </w:rPr>
        <w:t xml:space="preserve"> t</w:t>
      </w:r>
      <w:r>
        <w:rPr>
          <w:rFonts w:ascii="Arial" w:eastAsia="Arial" w:hAnsi="Arial" w:cs="Arial"/>
          <w:color w:val="33333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333333"/>
          <w:sz w:val="22"/>
          <w:szCs w:val="22"/>
        </w:rPr>
        <w:t>e 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</w:p>
    <w:p w:rsidR="00FF5FB1" w:rsidRDefault="005C7468" w:rsidP="005C7468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</w:rPr>
        <w:t xml:space="preserve">    </w:t>
      </w:r>
      <w:r>
        <w:rPr>
          <w:color w:val="333333"/>
          <w:spacing w:val="19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H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p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ea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h</w:t>
      </w:r>
      <w:r>
        <w:rPr>
          <w:rFonts w:ascii="Arial" w:eastAsia="Arial" w:hAnsi="Arial" w:cs="Arial"/>
          <w:color w:val="33333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y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ob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il</w:t>
      </w:r>
      <w:r>
        <w:rPr>
          <w:rFonts w:ascii="Arial" w:eastAsia="Arial" w:hAnsi="Arial" w:cs="Arial"/>
          <w:color w:val="33333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6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p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en</w:t>
      </w:r>
      <w:r>
        <w:rPr>
          <w:rFonts w:ascii="Arial" w:eastAsia="Arial" w:hAnsi="Arial" w:cs="Arial"/>
          <w:color w:val="333333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b</w:t>
      </w:r>
      <w:r>
        <w:rPr>
          <w:rFonts w:ascii="Arial" w:eastAsia="Arial" w:hAnsi="Arial" w:cs="Arial"/>
          <w:color w:val="333333"/>
          <w:sz w:val="22"/>
          <w:szCs w:val="22"/>
        </w:rPr>
        <w:t>y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5</w:t>
      </w:r>
      <w:r>
        <w:rPr>
          <w:rFonts w:ascii="Arial" w:eastAsia="Arial" w:hAnsi="Arial" w:cs="Arial"/>
          <w:color w:val="333333"/>
          <w:sz w:val="22"/>
          <w:szCs w:val="22"/>
        </w:rPr>
        <w:t>%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du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g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4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h</w:t>
      </w:r>
      <w:r>
        <w:rPr>
          <w:rFonts w:ascii="Arial" w:eastAsia="Arial" w:hAnsi="Arial" w:cs="Arial"/>
          <w:color w:val="33333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h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z w:val="22"/>
          <w:szCs w:val="22"/>
        </w:rPr>
        <w:t>y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333333"/>
          <w:sz w:val="22"/>
          <w:szCs w:val="22"/>
        </w:rPr>
        <w:t>n</w:t>
      </w:r>
    </w:p>
    <w:p w:rsidR="00FF5FB1" w:rsidRDefault="00FF5FB1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 w:rsidRPr="00FF5FB1">
        <w:pict>
          <v:group id="_x0000_s1040" style="position:absolute;left:0;text-align:left;margin-left:71.2pt;margin-top:21.45pt;width:469.55pt;height:1.7pt;z-index:-251658240;mso-position-horizontal-relative:page" coordorigin="1425,429" coordsize="9391,34">
            <v:shape id="_x0000_s1053" style="position:absolute;left:1440;top:444;width:9360;height:0" coordorigin="1440,444" coordsize="9360,0" path="m1440,444r9360,e" filled="f" strokecolor="#9f9f9f" strokeweight="1.55pt">
              <v:path arrowok="t"/>
            </v:shape>
            <v:shape id="_x0000_s1052" style="position:absolute;left:1440;top:435;width:5;height:0" coordorigin="1440,435" coordsize="5,0" path="m1440,435r5,e" filled="f" strokecolor="#9f9f9f" strokeweight=".34pt">
              <v:path arrowok="t"/>
            </v:shape>
            <v:shape id="_x0000_s1051" style="position:absolute;left:1440;top:435;width:5;height:0" coordorigin="1440,435" coordsize="5,0" path="m1440,435r5,e" filled="f" strokecolor="#9f9f9f" strokeweight=".34pt">
              <v:path arrowok="t"/>
            </v:shape>
            <v:shape id="_x0000_s1050" style="position:absolute;left:1445;top:435;width:9354;height:0" coordorigin="1445,435" coordsize="9354,0" path="m1445,435r9354,e" filled="f" strokecolor="#9f9f9f" strokeweight=".34pt">
              <v:path arrowok="t"/>
            </v:shape>
            <v:shape id="_x0000_s1049" style="position:absolute;left:10800;top:435;width:5;height:0" coordorigin="10800,435" coordsize="5,0" path="m10800,435r4,e" filled="f" strokecolor="#e2e2e2" strokeweight=".34pt">
              <v:path arrowok="t"/>
            </v:shape>
            <v:shape id="_x0000_s1048" style="position:absolute;left:10800;top:435;width:5;height:0" coordorigin="10800,435" coordsize="5,0" path="m10800,435r4,e" filled="f" strokecolor="#9f9f9f" strokeweight=".34pt">
              <v:path arrowok="t"/>
            </v:shape>
            <v:shape id="_x0000_s1047" style="position:absolute;left:1440;top:447;width:5;height:0" coordorigin="1440,447" coordsize="5,0" path="m1440,447r5,e" filled="f" strokecolor="#9f9f9f" strokeweight=".37392mm">
              <v:path arrowok="t"/>
            </v:shape>
            <v:shape id="_x0000_s1046" style="position:absolute;left:10800;top:447;width:5;height:0" coordorigin="10800,447" coordsize="5,0" path="m10800,447r4,e" filled="f" strokecolor="#e2e2e2" strokeweight=".37392mm">
              <v:path arrowok="t"/>
            </v:shape>
            <v:shape id="_x0000_s1045" style="position:absolute;left:1440;top:459;width:5;height:0" coordorigin="1440,459" coordsize="5,0" path="m1440,459r5,e" filled="f" strokecolor="#9f9f9f" strokeweight=".12mm">
              <v:path arrowok="t"/>
            </v:shape>
            <v:shape id="_x0000_s1044" style="position:absolute;left:1440;top:459;width:5;height:0" coordorigin="1440,459" coordsize="5,0" path="m1440,459r5,e" filled="f" strokecolor="#e2e2e2" strokeweight=".12mm">
              <v:path arrowok="t"/>
            </v:shape>
            <v:shape id="_x0000_s1043" style="position:absolute;left:1445;top:459;width:9354;height:0" coordorigin="1445,459" coordsize="9354,0" path="m1445,459r9354,e" filled="f" strokecolor="#e2e2e2" strokeweight=".12mm">
              <v:path arrowok="t"/>
            </v:shape>
            <v:shape id="_x0000_s1042" style="position:absolute;left:10800;top:459;width:5;height:0" coordorigin="10800,459" coordsize="5,0" path="m10800,459r4,e" filled="f" strokecolor="#e2e2e2" strokeweight=".12mm">
              <v:path arrowok="t"/>
            </v:shape>
            <v:shape id="_x0000_s1041" style="position:absolute;left:10800;top:459;width:5;height:0" coordorigin="10800,459" coordsize="5,0" path="m10800,459r4,e" filled="f" strokecolor="#e2e2e2" strokeweight=".12mm">
              <v:path arrowok="t"/>
            </v:shape>
            <w10:wrap anchorx="page"/>
          </v:group>
        </w:pict>
      </w:r>
      <w:r w:rsidR="005C7468">
        <w:rPr>
          <w:rFonts w:ascii="Symbol" w:eastAsia="Symbol" w:hAnsi="Symbol" w:cs="Symbol"/>
          <w:color w:val="333333"/>
          <w:position w:val="-1"/>
        </w:rPr>
        <w:t></w:t>
      </w:r>
      <w:r w:rsidR="005C7468">
        <w:rPr>
          <w:color w:val="333333"/>
          <w:position w:val="-1"/>
        </w:rPr>
        <w:t xml:space="preserve">    </w:t>
      </w:r>
      <w:r w:rsidR="005C7468">
        <w:rPr>
          <w:color w:val="333333"/>
          <w:spacing w:val="19"/>
          <w:position w:val="-1"/>
        </w:rPr>
        <w:t xml:space="preserve"> </w:t>
      </w:r>
      <w:r w:rsidR="005C7468">
        <w:rPr>
          <w:rFonts w:ascii="Arial" w:eastAsia="Arial" w:hAnsi="Arial" w:cs="Arial"/>
          <w:color w:val="333333"/>
          <w:spacing w:val="-4"/>
          <w:position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n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c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ea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color w:val="333333"/>
          <w:spacing w:val="-3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d</w:t>
      </w:r>
      <w:r w:rsidR="005C7468"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-4"/>
          <w:position w:val="-1"/>
          <w:sz w:val="22"/>
          <w:szCs w:val="22"/>
        </w:rPr>
        <w:t>t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h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color w:val="333333"/>
          <w:spacing w:val="1"/>
          <w:position w:val="-1"/>
          <w:sz w:val="22"/>
          <w:szCs w:val="22"/>
        </w:rPr>
        <w:t>t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color w:val="333333"/>
          <w:spacing w:val="-6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’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color w:val="333333"/>
          <w:spacing w:val="1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-3"/>
          <w:position w:val="-1"/>
          <w:sz w:val="22"/>
          <w:szCs w:val="22"/>
        </w:rPr>
        <w:t>Y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l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p</w:t>
      </w:r>
      <w:r w:rsidR="005C7468"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-6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a</w:t>
      </w:r>
      <w:r w:rsidR="005C7468">
        <w:rPr>
          <w:rFonts w:ascii="Arial" w:eastAsia="Arial" w:hAnsi="Arial" w:cs="Arial"/>
          <w:color w:val="333333"/>
          <w:spacing w:val="1"/>
          <w:position w:val="-1"/>
          <w:sz w:val="22"/>
          <w:szCs w:val="22"/>
        </w:rPr>
        <w:t>t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333333"/>
          <w:spacing w:val="-3"/>
          <w:position w:val="-1"/>
          <w:sz w:val="22"/>
          <w:szCs w:val="22"/>
        </w:rPr>
        <w:t>n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g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b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y</w:t>
      </w:r>
      <w:r w:rsidR="005C7468">
        <w:rPr>
          <w:rFonts w:ascii="Arial" w:eastAsia="Arial" w:hAnsi="Arial" w:cs="Arial"/>
          <w:color w:val="333333"/>
          <w:spacing w:val="1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-3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b</w:t>
      </w:r>
      <w:r w:rsidR="005C7468">
        <w:rPr>
          <w:rFonts w:ascii="Arial" w:eastAsia="Arial" w:hAnsi="Arial" w:cs="Arial"/>
          <w:color w:val="333333"/>
          <w:spacing w:val="-4"/>
          <w:position w:val="-1"/>
          <w:sz w:val="22"/>
          <w:szCs w:val="22"/>
        </w:rPr>
        <w:t>t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a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n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333333"/>
          <w:spacing w:val="-3"/>
          <w:position w:val="-1"/>
          <w:sz w:val="22"/>
          <w:szCs w:val="22"/>
        </w:rPr>
        <w:t>n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g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4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6"/>
          <w:position w:val="-1"/>
          <w:sz w:val="22"/>
          <w:szCs w:val="22"/>
        </w:rPr>
        <w:t>f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333333"/>
          <w:spacing w:val="-5"/>
          <w:position w:val="-1"/>
          <w:sz w:val="22"/>
          <w:szCs w:val="22"/>
        </w:rPr>
        <w:t>v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color w:val="333333"/>
          <w:spacing w:val="-4"/>
          <w:position w:val="-1"/>
          <w:sz w:val="22"/>
          <w:szCs w:val="22"/>
        </w:rPr>
        <w:t>t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a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color w:val="333333"/>
          <w:spacing w:val="1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v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i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spacing w:val="-1"/>
          <w:position w:val="-1"/>
          <w:sz w:val="22"/>
          <w:szCs w:val="22"/>
        </w:rPr>
        <w:t>w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color w:val="333333"/>
          <w:spacing w:val="-8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color w:val="333333"/>
          <w:spacing w:val="6"/>
          <w:position w:val="-1"/>
          <w:sz w:val="22"/>
          <w:szCs w:val="22"/>
        </w:rPr>
        <w:t>f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 xml:space="preserve">m </w:t>
      </w:r>
      <w:r w:rsidR="005C7468">
        <w:rPr>
          <w:rFonts w:ascii="Arial" w:eastAsia="Arial" w:hAnsi="Arial" w:cs="Arial"/>
          <w:color w:val="333333"/>
          <w:spacing w:val="-5"/>
          <w:position w:val="-1"/>
          <w:sz w:val="22"/>
          <w:szCs w:val="22"/>
        </w:rPr>
        <w:t>c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u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color w:val="333333"/>
          <w:spacing w:val="-4"/>
          <w:position w:val="-1"/>
          <w:sz w:val="22"/>
          <w:szCs w:val="22"/>
        </w:rPr>
        <w:t>t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m</w:t>
      </w:r>
      <w:r w:rsidR="005C7468"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e</w:t>
      </w:r>
      <w:r w:rsidR="005C7468"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color w:val="333333"/>
          <w:position w:val="-1"/>
          <w:sz w:val="22"/>
          <w:szCs w:val="22"/>
        </w:rPr>
        <w:t>s</w:t>
      </w:r>
    </w:p>
    <w:p w:rsidR="00FF5FB1" w:rsidRDefault="00FF5FB1" w:rsidP="005C7468">
      <w:pPr>
        <w:spacing w:before="18"/>
      </w:pPr>
    </w:p>
    <w:p w:rsidR="005C7468" w:rsidRPr="005C7468" w:rsidRDefault="005C7468" w:rsidP="005C7468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U</w:t>
      </w:r>
      <w:r>
        <w:rPr>
          <w:rFonts w:ascii="Arial" w:eastAsia="Arial" w:hAnsi="Arial" w:cs="Arial"/>
          <w:b/>
          <w:spacing w:val="4"/>
          <w:sz w:val="22"/>
          <w:szCs w:val="22"/>
        </w:rPr>
        <w:t>C</w:t>
      </w:r>
      <w:r>
        <w:rPr>
          <w:rFonts w:ascii="Arial" w:eastAsia="Arial" w:hAnsi="Arial" w:cs="Arial"/>
          <w:b/>
          <w:spacing w:val="-11"/>
          <w:sz w:val="22"/>
          <w:szCs w:val="22"/>
        </w:rPr>
        <w:t>A</w:t>
      </w:r>
      <w:r>
        <w:rPr>
          <w:rFonts w:ascii="Arial" w:eastAsia="Arial" w:hAnsi="Arial" w:cs="Arial"/>
          <w:b/>
          <w:spacing w:val="9"/>
          <w:sz w:val="22"/>
          <w:szCs w:val="22"/>
        </w:rPr>
        <w:t>T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FF5FB1" w:rsidRDefault="005C7468" w:rsidP="005C7468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ss</w:t>
      </w:r>
      <w:r>
        <w:rPr>
          <w:rFonts w:ascii="Arial" w:eastAsia="Arial" w:hAnsi="Arial" w:cs="Arial"/>
          <w:b/>
          <w:spacing w:val="7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bl</w:t>
      </w:r>
      <w:r>
        <w:rPr>
          <w:rFonts w:ascii="Arial" w:eastAsia="Arial" w:hAnsi="Arial" w:cs="Arial"/>
          <w:b/>
          <w:spacing w:val="-2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                                                     </w:t>
      </w:r>
      <w:r>
        <w:rPr>
          <w:rFonts w:ascii="Arial" w:eastAsia="Arial" w:hAnsi="Arial" w:cs="Arial"/>
          <w:b/>
          <w:spacing w:val="15"/>
          <w:sz w:val="22"/>
          <w:szCs w:val="22"/>
        </w:rPr>
        <w:t xml:space="preserve">  </w:t>
      </w:r>
      <w:r>
        <w:rPr>
          <w:rFonts w:ascii="Arial" w:eastAsia="Arial" w:hAnsi="Arial" w:cs="Arial"/>
          <w:i/>
          <w:sz w:val="22"/>
          <w:szCs w:val="22"/>
        </w:rPr>
        <w:t>J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2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6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–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2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6</w:t>
      </w:r>
    </w:p>
    <w:p w:rsidR="00FF5FB1" w:rsidRDefault="005C7468" w:rsidP="005C7468">
      <w:pPr>
        <w:spacing w:before="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>ont</w:t>
      </w:r>
      <w:r>
        <w:rPr>
          <w:rFonts w:ascii="Arial" w:eastAsia="Arial" w:hAnsi="Arial" w:cs="Arial"/>
          <w:i/>
          <w:spacing w:val="-1"/>
          <w:sz w:val="22"/>
          <w:szCs w:val="22"/>
        </w:rPr>
        <w:t>-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pacing w:val="-5"/>
          <w:sz w:val="22"/>
          <w:szCs w:val="22"/>
        </w:rPr>
        <w:t>v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2"/>
          <w:sz w:val="22"/>
          <w:szCs w:val="22"/>
        </w:rPr>
        <w:t>op</w:t>
      </w:r>
      <w:r>
        <w:rPr>
          <w:rFonts w:ascii="Arial" w:eastAsia="Arial" w:hAnsi="Arial" w:cs="Arial"/>
          <w:i/>
          <w:spacing w:val="-6"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</w:p>
    <w:p w:rsidR="00FF5FB1" w:rsidRDefault="00FF5FB1" w:rsidP="005C7468">
      <w:pPr>
        <w:spacing w:before="7"/>
        <w:rPr>
          <w:sz w:val="11"/>
          <w:szCs w:val="11"/>
        </w:rPr>
      </w:pPr>
    </w:p>
    <w:p w:rsidR="00FF5FB1" w:rsidRDefault="005C7468" w:rsidP="005C7468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U</w:t>
      </w:r>
      <w:r>
        <w:rPr>
          <w:rFonts w:ascii="Arial" w:eastAsia="Arial" w:hAnsi="Arial" w:cs="Arial"/>
          <w:b/>
          <w:spacing w:val="4"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orn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</w:t>
      </w:r>
      <w:r>
        <w:rPr>
          <w:rFonts w:ascii="Arial" w:eastAsia="Arial" w:hAnsi="Arial" w:cs="Arial"/>
          <w:b/>
          <w:spacing w:val="20"/>
          <w:sz w:val="22"/>
          <w:szCs w:val="22"/>
        </w:rPr>
        <w:t xml:space="preserve">       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ep</w:t>
      </w:r>
      <w:r>
        <w:rPr>
          <w:rFonts w:ascii="Arial" w:eastAsia="Arial" w:hAnsi="Arial" w:cs="Arial"/>
          <w:i/>
          <w:spacing w:val="-4"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b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>9</w:t>
      </w:r>
      <w:r>
        <w:rPr>
          <w:rFonts w:ascii="Arial" w:eastAsia="Arial" w:hAnsi="Arial" w:cs="Arial"/>
          <w:i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–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J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2</w:t>
      </w:r>
      <w:r>
        <w:rPr>
          <w:rFonts w:ascii="Arial" w:eastAsia="Arial" w:hAnsi="Arial" w:cs="Arial"/>
          <w:i/>
          <w:spacing w:val="2"/>
          <w:sz w:val="22"/>
          <w:szCs w:val="22"/>
        </w:rPr>
        <w:t>0</w:t>
      </w:r>
      <w:r>
        <w:rPr>
          <w:rFonts w:ascii="Arial" w:eastAsia="Arial" w:hAnsi="Arial" w:cs="Arial"/>
          <w:i/>
          <w:spacing w:val="-3"/>
          <w:sz w:val="22"/>
          <w:szCs w:val="22"/>
        </w:rPr>
        <w:t>1</w:t>
      </w:r>
      <w:r>
        <w:rPr>
          <w:rFonts w:ascii="Arial" w:eastAsia="Arial" w:hAnsi="Arial" w:cs="Arial"/>
          <w:i/>
          <w:sz w:val="22"/>
          <w:szCs w:val="22"/>
        </w:rPr>
        <w:t>4</w:t>
      </w:r>
    </w:p>
    <w:p w:rsidR="00FF5FB1" w:rsidRDefault="00FF5FB1" w:rsidP="005C7468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r w:rsidRPr="00FF5FB1">
        <w:pict>
          <v:group id="_x0000_s1026" style="position:absolute;left:0;text-align:left;margin-left:71.25pt;margin-top:27.65pt;width:469.5pt;height:1.7pt;z-index:-251657216;mso-position-horizontal-relative:page" coordorigin="1425,553" coordsize="9390,34">
            <v:shape id="_x0000_s1039" style="position:absolute;left:1440;top:568;width:9360;height:0" coordorigin="1440,568" coordsize="9360,0" path="m1440,568r9360,e" filled="f" strokecolor="#9f9f9f" strokeweight="1.5pt">
              <v:path arrowok="t"/>
            </v:shape>
            <v:shape id="_x0000_s1038" style="position:absolute;left:1440;top:560;width:5;height:0" coordorigin="1440,560" coordsize="5,0" path="m1440,560r5,e" filled="f" strokecolor="#9f9f9f" strokeweight=".34pt">
              <v:path arrowok="t"/>
            </v:shape>
            <v:shape id="_x0000_s1037" style="position:absolute;left:1440;top:560;width:5;height:0" coordorigin="1440,560" coordsize="5,0" path="m1440,560r5,e" filled="f" strokecolor="#9f9f9f" strokeweight=".34pt">
              <v:path arrowok="t"/>
            </v:shape>
            <v:shape id="_x0000_s1036" style="position:absolute;left:1445;top:560;width:9354;height:0" coordorigin="1445,560" coordsize="9354,0" path="m1445,560r9354,e" filled="f" strokecolor="#9f9f9f" strokeweight=".34pt">
              <v:path arrowok="t"/>
            </v:shape>
            <v:shape id="_x0000_s1035" style="position:absolute;left:10800;top:560;width:5;height:0" coordorigin="10800,560" coordsize="5,0" path="m10800,560r4,e" filled="f" strokecolor="#e2e2e2" strokeweight=".34pt">
              <v:path arrowok="t"/>
            </v:shape>
            <v:shape id="_x0000_s1034" style="position:absolute;left:10800;top:560;width:5;height:0" coordorigin="10800,560" coordsize="5,0" path="m10800,560r4,e" filled="f" strokecolor="#9f9f9f" strokeweight=".34pt">
              <v:path arrowok="t"/>
            </v:shape>
            <v:shape id="_x0000_s1033" style="position:absolute;left:1440;top:572;width:5;height:0" coordorigin="1440,572" coordsize="5,0" path="m1440,572r5,e" filled="f" strokecolor="#9f9f9f" strokeweight="1.06pt">
              <v:path arrowok="t"/>
            </v:shape>
            <v:shape id="_x0000_s1032" style="position:absolute;left:10800;top:572;width:5;height:0" coordorigin="10800,572" coordsize="5,0" path="m10800,572r4,e" filled="f" strokecolor="#e2e2e2" strokeweight="1.06pt">
              <v:path arrowok="t"/>
            </v:shape>
            <v:shape id="_x0000_s1031" style="position:absolute;left:1440;top:584;width:5;height:0" coordorigin="1440,584" coordsize="5,0" path="m1440,584r5,e" filled="f" strokecolor="#9f9f9f" strokeweight=".34pt">
              <v:path arrowok="t"/>
            </v:shape>
            <v:shape id="_x0000_s1030" style="position:absolute;left:1440;top:584;width:5;height:0" coordorigin="1440,584" coordsize="5,0" path="m1440,584r5,e" filled="f" strokecolor="#e2e2e2" strokeweight=".34pt">
              <v:path arrowok="t"/>
            </v:shape>
            <v:shape id="_x0000_s1029" style="position:absolute;left:1445;top:584;width:9354;height:0" coordorigin="1445,584" coordsize="9354,0" path="m1445,584r9354,e" filled="f" strokecolor="#e2e2e2" strokeweight=".34pt">
              <v:path arrowok="t"/>
            </v:shape>
            <v:shape id="_x0000_s1028" style="position:absolute;left:10800;top:584;width:5;height:0" coordorigin="10800,584" coordsize="5,0" path="m10800,584r4,e" filled="f" strokecolor="#e2e2e2" strokeweight=".34pt">
              <v:path arrowok="t"/>
            </v:shape>
            <v:shape id="_x0000_s1027" style="position:absolute;left:10800;top:584;width:5;height:0" coordorigin="10800,584" coordsize="5,0" path="m10800,584r4,e" filled="f" strokecolor="#e2e2e2" strokeweight=".34pt">
              <v:path arrowok="t"/>
            </v:shape>
            <w10:wrap anchorx="page"/>
          </v:group>
        </w:pict>
      </w:r>
      <w:r w:rsidR="005C7468">
        <w:rPr>
          <w:rFonts w:ascii="Arial" w:eastAsia="Arial" w:hAnsi="Arial" w:cs="Arial"/>
          <w:i/>
          <w:spacing w:val="1"/>
          <w:position w:val="-1"/>
          <w:sz w:val="22"/>
          <w:szCs w:val="22"/>
        </w:rPr>
        <w:t>B</w:t>
      </w:r>
      <w:r w:rsidR="005C7468">
        <w:rPr>
          <w:rFonts w:ascii="Arial" w:eastAsia="Arial" w:hAnsi="Arial" w:cs="Arial"/>
          <w:i/>
          <w:spacing w:val="2"/>
          <w:position w:val="-1"/>
          <w:sz w:val="22"/>
          <w:szCs w:val="22"/>
        </w:rPr>
        <w:t>a</w:t>
      </w:r>
      <w:r w:rsidR="005C7468">
        <w:rPr>
          <w:rFonts w:ascii="Arial" w:eastAsia="Arial" w:hAnsi="Arial" w:cs="Arial"/>
          <w:i/>
          <w:spacing w:val="-5"/>
          <w:position w:val="-1"/>
          <w:sz w:val="22"/>
          <w:szCs w:val="22"/>
        </w:rPr>
        <w:t>c</w:t>
      </w:r>
      <w:r w:rsidR="005C7468">
        <w:rPr>
          <w:rFonts w:ascii="Arial" w:eastAsia="Arial" w:hAnsi="Arial" w:cs="Arial"/>
          <w:i/>
          <w:spacing w:val="2"/>
          <w:position w:val="-1"/>
          <w:sz w:val="22"/>
          <w:szCs w:val="22"/>
        </w:rPr>
        <w:t>he</w:t>
      </w:r>
      <w:r w:rsidR="005C7468">
        <w:rPr>
          <w:rFonts w:ascii="Arial" w:eastAsia="Arial" w:hAnsi="Arial" w:cs="Arial"/>
          <w:i/>
          <w:spacing w:val="-1"/>
          <w:position w:val="-1"/>
          <w:sz w:val="22"/>
          <w:szCs w:val="22"/>
        </w:rPr>
        <w:t>l</w:t>
      </w:r>
      <w:r w:rsidR="005C7468">
        <w:rPr>
          <w:rFonts w:ascii="Arial" w:eastAsia="Arial" w:hAnsi="Arial" w:cs="Arial"/>
          <w:i/>
          <w:spacing w:val="2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i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i/>
          <w:spacing w:val="-5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i/>
          <w:spacing w:val="2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i/>
          <w:position w:val="-1"/>
          <w:sz w:val="22"/>
          <w:szCs w:val="22"/>
        </w:rPr>
        <w:t>f</w:t>
      </w:r>
      <w:r w:rsidR="005C7468">
        <w:rPr>
          <w:rFonts w:ascii="Arial" w:eastAsia="Arial" w:hAnsi="Arial" w:cs="Arial"/>
          <w:i/>
          <w:spacing w:val="-2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i/>
          <w:spacing w:val="1"/>
          <w:position w:val="-1"/>
          <w:sz w:val="22"/>
          <w:szCs w:val="22"/>
        </w:rPr>
        <w:t>A</w:t>
      </w:r>
      <w:r w:rsidR="005C7468">
        <w:rPr>
          <w:rFonts w:ascii="Arial" w:eastAsia="Arial" w:hAnsi="Arial" w:cs="Arial"/>
          <w:i/>
          <w:spacing w:val="-2"/>
          <w:position w:val="-1"/>
          <w:sz w:val="22"/>
          <w:szCs w:val="22"/>
        </w:rPr>
        <w:t>r</w:t>
      </w:r>
      <w:r w:rsidR="005C7468">
        <w:rPr>
          <w:rFonts w:ascii="Arial" w:eastAsia="Arial" w:hAnsi="Arial" w:cs="Arial"/>
          <w:i/>
          <w:spacing w:val="1"/>
          <w:position w:val="-1"/>
          <w:sz w:val="22"/>
          <w:szCs w:val="22"/>
        </w:rPr>
        <w:t>t</w:t>
      </w:r>
      <w:r w:rsidR="005C7468">
        <w:rPr>
          <w:rFonts w:ascii="Arial" w:eastAsia="Arial" w:hAnsi="Arial" w:cs="Arial"/>
          <w:i/>
          <w:position w:val="-1"/>
          <w:sz w:val="22"/>
          <w:szCs w:val="22"/>
        </w:rPr>
        <w:t>s,</w:t>
      </w:r>
      <w:r w:rsidR="005C7468">
        <w:rPr>
          <w:rFonts w:ascii="Arial" w:eastAsia="Arial" w:hAnsi="Arial" w:cs="Arial"/>
          <w:i/>
          <w:spacing w:val="-2"/>
          <w:position w:val="-1"/>
          <w:sz w:val="22"/>
          <w:szCs w:val="22"/>
        </w:rPr>
        <w:t xml:space="preserve"> </w:t>
      </w:r>
      <w:r w:rsidR="005C7468">
        <w:rPr>
          <w:rFonts w:ascii="Arial" w:eastAsia="Arial" w:hAnsi="Arial" w:cs="Arial"/>
          <w:i/>
          <w:spacing w:val="1"/>
          <w:position w:val="-1"/>
          <w:sz w:val="22"/>
          <w:szCs w:val="22"/>
        </w:rPr>
        <w:t>S</w:t>
      </w:r>
      <w:r w:rsidR="005C7468"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i/>
          <w:position w:val="-1"/>
          <w:sz w:val="22"/>
          <w:szCs w:val="22"/>
        </w:rPr>
        <w:t>c</w:t>
      </w:r>
      <w:r w:rsidR="005C7468">
        <w:rPr>
          <w:rFonts w:ascii="Arial" w:eastAsia="Arial" w:hAnsi="Arial" w:cs="Arial"/>
          <w:i/>
          <w:spacing w:val="-1"/>
          <w:position w:val="-1"/>
          <w:sz w:val="22"/>
          <w:szCs w:val="22"/>
        </w:rPr>
        <w:t>i</w:t>
      </w:r>
      <w:r w:rsidR="005C7468">
        <w:rPr>
          <w:rFonts w:ascii="Arial" w:eastAsia="Arial" w:hAnsi="Arial" w:cs="Arial"/>
          <w:i/>
          <w:spacing w:val="2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i/>
          <w:spacing w:val="-1"/>
          <w:position w:val="-1"/>
          <w:sz w:val="22"/>
          <w:szCs w:val="22"/>
        </w:rPr>
        <w:t>l</w:t>
      </w:r>
      <w:r w:rsidR="005C7468">
        <w:rPr>
          <w:rFonts w:ascii="Arial" w:eastAsia="Arial" w:hAnsi="Arial" w:cs="Arial"/>
          <w:i/>
          <w:spacing w:val="-3"/>
          <w:position w:val="-1"/>
          <w:sz w:val="22"/>
          <w:szCs w:val="22"/>
        </w:rPr>
        <w:t>o</w:t>
      </w:r>
      <w:r w:rsidR="005C7468">
        <w:rPr>
          <w:rFonts w:ascii="Arial" w:eastAsia="Arial" w:hAnsi="Arial" w:cs="Arial"/>
          <w:i/>
          <w:spacing w:val="2"/>
          <w:position w:val="-1"/>
          <w:sz w:val="22"/>
          <w:szCs w:val="22"/>
        </w:rPr>
        <w:t>g</w:t>
      </w:r>
      <w:r w:rsidR="005C7468">
        <w:rPr>
          <w:rFonts w:ascii="Arial" w:eastAsia="Arial" w:hAnsi="Arial" w:cs="Arial"/>
          <w:i/>
          <w:position w:val="-1"/>
          <w:sz w:val="22"/>
          <w:szCs w:val="22"/>
        </w:rPr>
        <w:t>y</w:t>
      </w:r>
    </w:p>
    <w:p w:rsidR="00FF5FB1" w:rsidRDefault="00FF5FB1" w:rsidP="005C7468">
      <w:pPr>
        <w:spacing w:before="8"/>
        <w:rPr>
          <w:sz w:val="14"/>
          <w:szCs w:val="14"/>
        </w:rPr>
      </w:pPr>
    </w:p>
    <w:p w:rsidR="00FF5FB1" w:rsidRDefault="00FF5FB1" w:rsidP="005C7468"/>
    <w:p w:rsidR="005C7468" w:rsidRPr="005C7468" w:rsidRDefault="005C7468" w:rsidP="005C7468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FF5FB1" w:rsidRDefault="005C7468" w:rsidP="005C7468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P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5</w:t>
      </w:r>
      <w:r>
        <w:rPr>
          <w:rFonts w:ascii="Arial" w:eastAsia="Arial" w:hAnsi="Arial" w:cs="Arial"/>
          <w:spacing w:val="2"/>
          <w:sz w:val="22"/>
          <w:szCs w:val="22"/>
        </w:rPr>
        <w:t>62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8</w:t>
      </w:r>
      <w:r>
        <w:rPr>
          <w:rFonts w:ascii="Arial" w:eastAsia="Arial" w:hAnsi="Arial" w:cs="Arial"/>
          <w:spacing w:val="-3"/>
          <w:sz w:val="22"/>
          <w:szCs w:val="22"/>
        </w:rPr>
        <w:t>9</w:t>
      </w:r>
      <w:r>
        <w:rPr>
          <w:rFonts w:ascii="Arial" w:eastAsia="Arial" w:hAnsi="Arial" w:cs="Arial"/>
          <w:spacing w:val="4"/>
          <w:sz w:val="22"/>
          <w:szCs w:val="22"/>
        </w:rPr>
        <w:t>6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9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2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>3</w:t>
      </w:r>
    </w:p>
    <w:p w:rsidR="00FF5FB1" w:rsidRDefault="005C7468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ne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5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3"/>
          <w:sz w:val="22"/>
          <w:szCs w:val="22"/>
        </w:rPr>
        <w:t>8</w:t>
      </w:r>
      <w:r>
        <w:rPr>
          <w:rFonts w:ascii="Arial" w:eastAsia="Arial" w:hAnsi="Arial" w:cs="Arial"/>
          <w:spacing w:val="2"/>
          <w:sz w:val="22"/>
          <w:szCs w:val="22"/>
        </w:rPr>
        <w:t>3</w:t>
      </w:r>
      <w:r>
        <w:rPr>
          <w:rFonts w:ascii="Arial" w:eastAsia="Arial" w:hAnsi="Arial" w:cs="Arial"/>
          <w:spacing w:val="4"/>
          <w:sz w:val="22"/>
          <w:szCs w:val="22"/>
        </w:rPr>
        <w:t>3</w:t>
      </w:r>
      <w:r>
        <w:rPr>
          <w:rFonts w:ascii="Arial" w:eastAsia="Arial" w:hAnsi="Arial" w:cs="Arial"/>
          <w:spacing w:val="-6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8</w:t>
      </w:r>
      <w:r>
        <w:rPr>
          <w:rFonts w:ascii="Arial" w:eastAsia="Arial" w:hAnsi="Arial" w:cs="Arial"/>
          <w:spacing w:val="-3"/>
          <w:sz w:val="22"/>
          <w:szCs w:val="22"/>
        </w:rPr>
        <w:t>8</w:t>
      </w:r>
      <w:r>
        <w:rPr>
          <w:rFonts w:ascii="Arial" w:eastAsia="Arial" w:hAnsi="Arial" w:cs="Arial"/>
          <w:spacing w:val="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2</w:t>
      </w:r>
    </w:p>
    <w:p w:rsidR="00FF5FB1" w:rsidRDefault="005C7468" w:rsidP="005C7468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9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ana</w:t>
      </w:r>
      <w:r>
        <w:rPr>
          <w:rFonts w:ascii="Arial" w:eastAsia="Arial" w:hAnsi="Arial" w:cs="Arial"/>
          <w:spacing w:val="-3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8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4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pacing w:val="3"/>
          <w:sz w:val="22"/>
          <w:szCs w:val="22"/>
        </w:rPr>
        <w:t>5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pacing w:val="-3"/>
          <w:sz w:val="22"/>
          <w:szCs w:val="22"/>
        </w:rPr>
        <w:t>9</w:t>
      </w:r>
      <w:r>
        <w:rPr>
          <w:rFonts w:ascii="Arial" w:eastAsia="Arial" w:hAnsi="Arial" w:cs="Arial"/>
          <w:spacing w:val="2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8</w:t>
      </w:r>
    </w:p>
    <w:sectPr w:rsidR="00FF5FB1" w:rsidSect="00FF5FB1">
      <w:type w:val="continuous"/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53378"/>
    <w:multiLevelType w:val="multilevel"/>
    <w:tmpl w:val="580C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FB1"/>
    <w:rsid w:val="005C7468"/>
    <w:rsid w:val="00FF5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tran0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ktran031</cp:lastModifiedBy>
  <cp:revision>2</cp:revision>
  <dcterms:created xsi:type="dcterms:W3CDTF">2016-05-13T19:26:00Z</dcterms:created>
  <dcterms:modified xsi:type="dcterms:W3CDTF">2016-05-13T19:29:00Z</dcterms:modified>
</cp:coreProperties>
</file>